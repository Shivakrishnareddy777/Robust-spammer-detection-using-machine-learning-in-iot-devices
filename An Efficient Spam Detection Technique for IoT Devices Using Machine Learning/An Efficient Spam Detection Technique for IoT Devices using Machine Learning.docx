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72E" w:rsidRDefault="00520DD7" w:rsidP="00D34C48">
      <w:pPr>
        <w:jc w:val="center"/>
        <w:rPr>
          <w:color w:val="FF0000"/>
          <w:sz w:val="44"/>
          <w:szCs w:val="44"/>
        </w:rPr>
      </w:pPr>
      <w:r w:rsidRPr="00520DD7">
        <w:rPr>
          <w:color w:val="FF0000"/>
          <w:sz w:val="44"/>
          <w:szCs w:val="44"/>
        </w:rPr>
        <w:t>An Efficient Spam Detection Technique for IoT Devices using Machine Learning</w:t>
      </w:r>
    </w:p>
    <w:p w:rsidR="00E96CFC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B16F20" w:rsidRPr="005D4FBD" w:rsidRDefault="00B16F20" w:rsidP="005D4FB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D4FBD">
        <w:rPr>
          <w:sz w:val="28"/>
          <w:szCs w:val="28"/>
        </w:rPr>
        <w:t>The Internet of Things (IoT) is a group of millions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of devices having sensors and actuators linked over wired or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wireless channel for data transmission. IoT has grown rapidly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over the past decade with more than 25 billion devices are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expected to be connected by 2020. The volume of data released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from these devices will increase many-fold in the years to come. In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addition to an increased volume, the IoT devices produces a large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amount of data with a number of different modalities having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varying data quality defined by its speed in terms of time and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position dependency. In such an environment, machine learning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algorithms can play an important role in ensuring security and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authorization based on biotechnology, anomalous detection to</w:t>
      </w:r>
    </w:p>
    <w:p w:rsidR="00E11CD3" w:rsidRPr="006231AF" w:rsidRDefault="00B16F20" w:rsidP="006231A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D4FBD">
        <w:rPr>
          <w:sz w:val="28"/>
          <w:szCs w:val="28"/>
        </w:rPr>
        <w:t>improve the usability and security of IoT systems. On the other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hand, attackers often view learning algorithms to exploit the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vulnerabilities in smart IoT-based systems. Motivated from these,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in this paper, we propose the security of the IoT devices by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detecting spam using machine learning. To achieve this objective,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Spam Detection in IoT using Machine Learning framework is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proposed. In this framework, five machine learning models are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evaluated using various metrics with a large collection of inputs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features sets. Each model computes a spam score by considering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the refined input features. This score depicts the trustworthiness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of IoT device under various parameters. REFIT Smart Home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dataset is used for the validation of proposed technique. The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results obtained proves the effectiveness of the proposed scheme</w:t>
      </w:r>
      <w:r w:rsidR="006231AF">
        <w:rPr>
          <w:sz w:val="28"/>
          <w:szCs w:val="28"/>
        </w:rPr>
        <w:t xml:space="preserve"> </w:t>
      </w:r>
      <w:r w:rsidRPr="005D4FBD">
        <w:rPr>
          <w:sz w:val="28"/>
          <w:szCs w:val="28"/>
        </w:rPr>
        <w:t>in comparison to the other existing schemes.</w:t>
      </w: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C329F3" w:rsidRPr="006A138B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6231AF" w:rsidRDefault="006231AF" w:rsidP="00CB6F75">
      <w:pPr>
        <w:spacing w:line="280" w:lineRule="exact"/>
        <w:rPr>
          <w:sz w:val="28"/>
          <w:szCs w:val="28"/>
        </w:rPr>
      </w:pPr>
    </w:p>
    <w:p w:rsidR="006231AF" w:rsidRDefault="006231AF" w:rsidP="00CB6F75">
      <w:pPr>
        <w:spacing w:line="280" w:lineRule="exact"/>
        <w:rPr>
          <w:sz w:val="28"/>
          <w:szCs w:val="28"/>
        </w:rPr>
      </w:pPr>
    </w:p>
    <w:p w:rsidR="006231AF" w:rsidRDefault="006231AF" w:rsidP="00CB6F75">
      <w:pPr>
        <w:spacing w:line="280" w:lineRule="exact"/>
        <w:rPr>
          <w:sz w:val="28"/>
          <w:szCs w:val="28"/>
        </w:rPr>
      </w:pPr>
    </w:p>
    <w:p w:rsidR="006231AF" w:rsidRDefault="006231AF" w:rsidP="00CB6F75">
      <w:pPr>
        <w:spacing w:line="280" w:lineRule="exact"/>
        <w:rPr>
          <w:sz w:val="28"/>
          <w:szCs w:val="28"/>
        </w:rPr>
      </w:pPr>
    </w:p>
    <w:p w:rsidR="006231AF" w:rsidRDefault="006231AF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FD313E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FD73BD" w:rsidRDefault="00FD73BD" w:rsidP="0037712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77126">
        <w:rPr>
          <w:sz w:val="28"/>
          <w:szCs w:val="28"/>
        </w:rPr>
        <w:t>_ Denial of service (DDoS) attacks: The attackers can flood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the target database with unwanted requests to stop IoT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devices from having access to various services. These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malicious requests produced by a network of IoT devices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are commonly known as bots [3]. DDoS can exhaust all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the resources provided by the service provider. It can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block authentic users and can make the network resource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unavailable.</w:t>
      </w:r>
    </w:p>
    <w:p w:rsidR="00DE3550" w:rsidRPr="00377126" w:rsidRDefault="00DE3550" w:rsidP="0037712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D73BD" w:rsidRPr="00377126" w:rsidRDefault="00FD73BD" w:rsidP="0037712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77126">
        <w:rPr>
          <w:sz w:val="28"/>
          <w:szCs w:val="28"/>
        </w:rPr>
        <w:t>_ RFID attacks: These are the attacks imposed at the</w:t>
      </w:r>
      <w:r w:rsidR="00DE3550">
        <w:rPr>
          <w:sz w:val="28"/>
          <w:szCs w:val="28"/>
        </w:rPr>
        <w:t xml:space="preserve"> physical layer of IoT device. </w:t>
      </w:r>
      <w:r w:rsidRPr="00377126">
        <w:rPr>
          <w:sz w:val="28"/>
          <w:szCs w:val="28"/>
        </w:rPr>
        <w:t>This attack leads to loose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the integrity of the device. Attackers attempt to modify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the data either at the node storage or while it is in the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transmission within network. The common attacks possible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at the sensor node are attacks on availability, attacks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on authenticity, attacks on confidentiality, Cryptography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keys brute-forcing [4]. The countermeasures to ensure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prevention of such attacks includes password protection,</w:t>
      </w:r>
    </w:p>
    <w:p w:rsidR="00FD73BD" w:rsidRDefault="00FD73BD" w:rsidP="00377126">
      <w:pPr>
        <w:spacing w:line="360" w:lineRule="auto"/>
        <w:jc w:val="both"/>
        <w:rPr>
          <w:sz w:val="28"/>
          <w:szCs w:val="28"/>
        </w:rPr>
      </w:pPr>
      <w:r w:rsidRPr="00377126">
        <w:rPr>
          <w:sz w:val="28"/>
          <w:szCs w:val="28"/>
        </w:rPr>
        <w:t>data encryption and restricted access control.</w:t>
      </w:r>
    </w:p>
    <w:p w:rsidR="00DE3550" w:rsidRPr="00377126" w:rsidRDefault="00DE3550" w:rsidP="00377126">
      <w:pPr>
        <w:spacing w:line="360" w:lineRule="auto"/>
        <w:jc w:val="both"/>
        <w:rPr>
          <w:sz w:val="28"/>
          <w:szCs w:val="28"/>
        </w:rPr>
      </w:pPr>
    </w:p>
    <w:p w:rsidR="001245B0" w:rsidRPr="00377126" w:rsidRDefault="001245B0" w:rsidP="0037712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77126">
        <w:rPr>
          <w:sz w:val="28"/>
          <w:szCs w:val="28"/>
        </w:rPr>
        <w:t>_ Internet attacks: The IoT device can stay connected with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Internet to access various resources. The spammers who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want to steal other systems information or want their</w:t>
      </w:r>
    </w:p>
    <w:p w:rsidR="001245B0" w:rsidRPr="00377126" w:rsidRDefault="001245B0" w:rsidP="0037712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77126">
        <w:rPr>
          <w:sz w:val="28"/>
          <w:szCs w:val="28"/>
        </w:rPr>
        <w:t>target website to be visited continuously, use spamming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techniques [5]. The common technique used for the same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is Ad fraud. It generates the artificial clicks at a targeted</w:t>
      </w:r>
    </w:p>
    <w:p w:rsidR="002576A9" w:rsidRPr="00377126" w:rsidRDefault="001245B0" w:rsidP="00DE355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77126">
        <w:rPr>
          <w:sz w:val="28"/>
          <w:szCs w:val="28"/>
        </w:rPr>
        <w:t xml:space="preserve">website for monetary </w:t>
      </w:r>
      <w:r w:rsidR="00DD1962" w:rsidRPr="00377126">
        <w:rPr>
          <w:sz w:val="28"/>
          <w:szCs w:val="28"/>
        </w:rPr>
        <w:t>profit. Such practicing team is</w:t>
      </w:r>
      <w:r w:rsidR="00DE3550">
        <w:rPr>
          <w:sz w:val="28"/>
          <w:szCs w:val="28"/>
        </w:rPr>
        <w:t xml:space="preserve"> </w:t>
      </w:r>
      <w:r w:rsidR="00DD1962" w:rsidRPr="00377126">
        <w:rPr>
          <w:sz w:val="28"/>
          <w:szCs w:val="28"/>
        </w:rPr>
        <w:t>known as cyber criminals.</w:t>
      </w:r>
    </w:p>
    <w:p w:rsidR="00737434" w:rsidRPr="00377126" w:rsidRDefault="00737434" w:rsidP="00377126">
      <w:pPr>
        <w:spacing w:line="360" w:lineRule="auto"/>
        <w:jc w:val="both"/>
        <w:rPr>
          <w:color w:val="FF0000"/>
          <w:spacing w:val="-3"/>
          <w:sz w:val="28"/>
          <w:szCs w:val="28"/>
        </w:rPr>
      </w:pPr>
    </w:p>
    <w:p w:rsidR="002576A9" w:rsidRDefault="00737434" w:rsidP="00DE355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77126">
        <w:rPr>
          <w:sz w:val="28"/>
          <w:szCs w:val="28"/>
        </w:rPr>
        <w:t>NFC attacks: These attacks are mainly concerned with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electronic payment frauds. The possible attacks are unencrypted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traffic, Eavesdropping, and Tag modification.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The solution for this problem is the conditional privacy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protection. So, the attacker fails to create the same profile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with the help of user’s public key [6]. This model is based</w:t>
      </w:r>
      <w:r w:rsidR="00DE3550">
        <w:rPr>
          <w:sz w:val="28"/>
          <w:szCs w:val="28"/>
        </w:rPr>
        <w:t xml:space="preserve"> </w:t>
      </w:r>
      <w:r w:rsidRPr="00377126">
        <w:rPr>
          <w:sz w:val="28"/>
          <w:szCs w:val="28"/>
        </w:rPr>
        <w:t>on random public keys by trusted service manager.</w:t>
      </w:r>
    </w:p>
    <w:p w:rsidR="00BF2BC9" w:rsidRDefault="00BF2BC9" w:rsidP="00DE355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F2BC9" w:rsidRPr="00DE3550" w:rsidRDefault="00BF2BC9" w:rsidP="00DE355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1001B" w:rsidRPr="0007312F" w:rsidRDefault="009179AB" w:rsidP="0056447E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585589" w:rsidRDefault="006B3D47" w:rsidP="00585589">
      <w:pPr>
        <w:pStyle w:val="ListParagraph"/>
        <w:numPr>
          <w:ilvl w:val="1"/>
          <w:numId w:val="38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2E40BD" w:rsidRPr="00172ABB">
        <w:rPr>
          <w:sz w:val="28"/>
          <w:szCs w:val="28"/>
        </w:rPr>
        <w:t xml:space="preserve">the </w:t>
      </w:r>
      <w:r w:rsidR="00B7624A" w:rsidRPr="00172ABB">
        <w:rPr>
          <w:sz w:val="28"/>
          <w:szCs w:val="28"/>
        </w:rPr>
        <w:t xml:space="preserve">system </w:t>
      </w:r>
      <w:r w:rsidR="000D0F64">
        <w:rPr>
          <w:sz w:val="28"/>
          <w:szCs w:val="28"/>
        </w:rPr>
        <w:t xml:space="preserve">is less effective due to lack of </w:t>
      </w:r>
      <w:r w:rsidR="000D0F64" w:rsidRPr="000D0F64">
        <w:rPr>
          <w:sz w:val="28"/>
          <w:szCs w:val="28"/>
        </w:rPr>
        <w:t>Spam Detection in IoT using Machine Learning framework</w:t>
      </w:r>
      <w:r w:rsidR="008E013D" w:rsidRPr="00585589">
        <w:rPr>
          <w:sz w:val="28"/>
          <w:szCs w:val="28"/>
        </w:rPr>
        <w:t>.</w:t>
      </w:r>
    </w:p>
    <w:p w:rsidR="00462617" w:rsidRPr="006932EE" w:rsidRDefault="00CC54D7" w:rsidP="006932EE">
      <w:pPr>
        <w:pStyle w:val="ListParagraph"/>
        <w:numPr>
          <w:ilvl w:val="1"/>
          <w:numId w:val="38"/>
        </w:numPr>
        <w:spacing w:before="19"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 xml:space="preserve">is less performance </w:t>
      </w:r>
      <w:r w:rsidR="00783DEE">
        <w:rPr>
          <w:sz w:val="28"/>
          <w:szCs w:val="28"/>
        </w:rPr>
        <w:t xml:space="preserve">in </w:t>
      </w:r>
      <w:r w:rsidR="00EA3AB6">
        <w:rPr>
          <w:sz w:val="28"/>
          <w:szCs w:val="28"/>
        </w:rPr>
        <w:t>which it</w:t>
      </w:r>
      <w:r w:rsidR="002034EC" w:rsidRPr="002034EC">
        <w:rPr>
          <w:sz w:val="28"/>
          <w:szCs w:val="28"/>
        </w:rPr>
        <w:t xml:space="preserve"> is clear that </w:t>
      </w:r>
      <w:r w:rsidR="00510D19" w:rsidRPr="00510D19">
        <w:rPr>
          <w:sz w:val="28"/>
          <w:szCs w:val="28"/>
        </w:rPr>
        <w:t>Supervi</w:t>
      </w:r>
      <w:r w:rsidR="00510D19">
        <w:rPr>
          <w:sz w:val="28"/>
          <w:szCs w:val="28"/>
        </w:rPr>
        <w:t>sed machine learning techniques is absence</w:t>
      </w:r>
      <w:r w:rsidR="002034EC" w:rsidRPr="006932EE">
        <w:rPr>
          <w:sz w:val="28"/>
          <w:szCs w:val="28"/>
        </w:rPr>
        <w:t>.</w:t>
      </w:r>
    </w:p>
    <w:p w:rsidR="002E2FEB" w:rsidRDefault="002E2FEB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507C8D" w:rsidRPr="009F6F4B" w:rsidRDefault="00056B33" w:rsidP="009F6F4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77962">
        <w:rPr>
          <w:sz w:val="28"/>
          <w:szCs w:val="28"/>
        </w:rPr>
        <w:t>The digital world is completely dependent upon the smart</w:t>
      </w:r>
      <w:r w:rsidR="009F6F4B">
        <w:rPr>
          <w:sz w:val="28"/>
          <w:szCs w:val="28"/>
        </w:rPr>
        <w:t xml:space="preserve"> </w:t>
      </w:r>
      <w:r w:rsidRPr="00077962">
        <w:rPr>
          <w:sz w:val="28"/>
          <w:szCs w:val="28"/>
        </w:rPr>
        <w:t>devices. The information retrieved from these devices should</w:t>
      </w:r>
      <w:r w:rsidR="009F6F4B">
        <w:rPr>
          <w:sz w:val="28"/>
          <w:szCs w:val="28"/>
        </w:rPr>
        <w:t xml:space="preserve"> </w:t>
      </w:r>
      <w:r w:rsidRPr="00077962">
        <w:rPr>
          <w:sz w:val="28"/>
          <w:szCs w:val="28"/>
        </w:rPr>
        <w:t>be spam free. The information retrieval from various IoT</w:t>
      </w:r>
      <w:r w:rsidR="009F6F4B">
        <w:rPr>
          <w:sz w:val="28"/>
          <w:szCs w:val="28"/>
        </w:rPr>
        <w:t xml:space="preserve"> </w:t>
      </w:r>
      <w:r w:rsidRPr="00077962">
        <w:rPr>
          <w:sz w:val="28"/>
          <w:szCs w:val="28"/>
        </w:rPr>
        <w:t>devices is a big challenge because it is collected from various</w:t>
      </w:r>
      <w:r w:rsidR="009F6F4B">
        <w:rPr>
          <w:sz w:val="28"/>
          <w:szCs w:val="28"/>
        </w:rPr>
        <w:t xml:space="preserve"> </w:t>
      </w:r>
      <w:r w:rsidRPr="00077962">
        <w:rPr>
          <w:sz w:val="28"/>
          <w:szCs w:val="28"/>
        </w:rPr>
        <w:t>domains. As there are multiple devices involved in IoT, so</w:t>
      </w:r>
      <w:r w:rsidR="009F6F4B">
        <w:rPr>
          <w:sz w:val="28"/>
          <w:szCs w:val="28"/>
        </w:rPr>
        <w:t xml:space="preserve"> </w:t>
      </w:r>
      <w:r w:rsidRPr="00077962">
        <w:rPr>
          <w:sz w:val="28"/>
          <w:szCs w:val="28"/>
        </w:rPr>
        <w:t>a large volume of data is generated having heterogeneity and</w:t>
      </w:r>
      <w:r w:rsidR="009F6F4B">
        <w:rPr>
          <w:sz w:val="28"/>
          <w:szCs w:val="28"/>
        </w:rPr>
        <w:t xml:space="preserve"> </w:t>
      </w:r>
      <w:r w:rsidRPr="00077962">
        <w:rPr>
          <w:sz w:val="28"/>
          <w:szCs w:val="28"/>
        </w:rPr>
        <w:t>variety. We can call this data as IoT data. IoT data has various</w:t>
      </w:r>
      <w:r w:rsidR="009F6F4B">
        <w:rPr>
          <w:sz w:val="28"/>
          <w:szCs w:val="28"/>
        </w:rPr>
        <w:t xml:space="preserve"> </w:t>
      </w:r>
      <w:r w:rsidRPr="009F6F4B">
        <w:rPr>
          <w:sz w:val="28"/>
          <w:szCs w:val="28"/>
        </w:rPr>
        <w:t>features such as real-time, multi-source, rich and sparse.</w:t>
      </w:r>
      <w:r w:rsidR="009C2C21" w:rsidRPr="009F6F4B">
        <w:rPr>
          <w:sz w:val="28"/>
          <w:szCs w:val="28"/>
        </w:rPr>
        <w:t>.</w:t>
      </w:r>
    </w:p>
    <w:p w:rsidR="000A5564" w:rsidRDefault="000A5564" w:rsidP="009C2C21">
      <w:pPr>
        <w:autoSpaceDE w:val="0"/>
        <w:autoSpaceDN w:val="0"/>
        <w:adjustRightInd w:val="0"/>
        <w:spacing w:line="360" w:lineRule="auto"/>
        <w:jc w:val="both"/>
        <w:rPr>
          <w:rFonts w:ascii="TimesLTStd-Roman" w:hAnsi="TimesLTStd-Roman" w:cs="TimesLTStd-Roman"/>
        </w:rPr>
      </w:pPr>
    </w:p>
    <w:p w:rsidR="0041613F" w:rsidRPr="00507C8D" w:rsidRDefault="0041613F" w:rsidP="00507C8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404F1" w:rsidRPr="00AD3E6B" w:rsidRDefault="004D2551" w:rsidP="00AD3E6B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6521E6" w:rsidRPr="009B215B" w:rsidRDefault="006521E6" w:rsidP="00753C36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  <w:r w:rsidRPr="009B215B">
        <w:rPr>
          <w:sz w:val="28"/>
          <w:szCs w:val="28"/>
        </w:rPr>
        <w:t>1) The proposed scheme of spam detection is validated using</w:t>
      </w:r>
      <w:r w:rsidR="005D1127">
        <w:rPr>
          <w:sz w:val="28"/>
          <w:szCs w:val="28"/>
        </w:rPr>
        <w:t xml:space="preserve"> </w:t>
      </w:r>
      <w:r w:rsidRPr="009B215B">
        <w:rPr>
          <w:sz w:val="28"/>
          <w:szCs w:val="28"/>
        </w:rPr>
        <w:t>five different machine learning models.</w:t>
      </w:r>
    </w:p>
    <w:p w:rsidR="006521E6" w:rsidRPr="009B215B" w:rsidRDefault="006521E6" w:rsidP="00753C36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  <w:r w:rsidRPr="009B215B">
        <w:rPr>
          <w:sz w:val="28"/>
          <w:szCs w:val="28"/>
        </w:rPr>
        <w:t>2) An algorithm is proposed to compute the spamicity score</w:t>
      </w:r>
      <w:r w:rsidR="005D1127">
        <w:rPr>
          <w:sz w:val="28"/>
          <w:szCs w:val="28"/>
        </w:rPr>
        <w:t xml:space="preserve"> </w:t>
      </w:r>
      <w:r w:rsidRPr="009B215B">
        <w:rPr>
          <w:sz w:val="28"/>
          <w:szCs w:val="28"/>
        </w:rPr>
        <w:t>of each model which is then used for detection and</w:t>
      </w:r>
      <w:r w:rsidR="005D1127">
        <w:rPr>
          <w:sz w:val="28"/>
          <w:szCs w:val="28"/>
        </w:rPr>
        <w:t xml:space="preserve"> </w:t>
      </w:r>
      <w:r w:rsidRPr="009B215B">
        <w:rPr>
          <w:sz w:val="28"/>
          <w:szCs w:val="28"/>
        </w:rPr>
        <w:t>intelligent decision making.</w:t>
      </w:r>
    </w:p>
    <w:p w:rsidR="00FA4CD6" w:rsidRDefault="006521E6" w:rsidP="00753C36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  <w:r w:rsidRPr="009B215B">
        <w:rPr>
          <w:sz w:val="28"/>
          <w:szCs w:val="28"/>
        </w:rPr>
        <w:t>3) Based upon the spamicity score computed in previous</w:t>
      </w:r>
      <w:r w:rsidR="005D1127">
        <w:rPr>
          <w:sz w:val="28"/>
          <w:szCs w:val="28"/>
        </w:rPr>
        <w:t xml:space="preserve"> </w:t>
      </w:r>
      <w:r w:rsidRPr="009B215B">
        <w:rPr>
          <w:sz w:val="28"/>
          <w:szCs w:val="28"/>
        </w:rPr>
        <w:t>step, the reliability of IoT devices is analyzed using</w:t>
      </w:r>
      <w:r w:rsidR="005D1127">
        <w:rPr>
          <w:sz w:val="28"/>
          <w:szCs w:val="28"/>
        </w:rPr>
        <w:t xml:space="preserve"> </w:t>
      </w:r>
      <w:r w:rsidRPr="009B215B">
        <w:rPr>
          <w:sz w:val="28"/>
          <w:szCs w:val="28"/>
        </w:rPr>
        <w:t>different evaluation metrics.</w:t>
      </w:r>
    </w:p>
    <w:p w:rsidR="00A06376" w:rsidRDefault="00A06376" w:rsidP="00753C36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</w:p>
    <w:p w:rsidR="00A06376" w:rsidRDefault="00A06376" w:rsidP="00753C36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</w:p>
    <w:p w:rsidR="00A06376" w:rsidRDefault="00A06376" w:rsidP="00753C36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</w:p>
    <w:p w:rsidR="00A06376" w:rsidRDefault="00A06376" w:rsidP="00753C36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</w:p>
    <w:p w:rsidR="00A06376" w:rsidRDefault="00A06376" w:rsidP="00753C36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</w:p>
    <w:p w:rsidR="00A06376" w:rsidRPr="009B215B" w:rsidRDefault="00A06376" w:rsidP="00753C36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</w:p>
    <w:p w:rsidR="00FA4CD6" w:rsidRDefault="00FA4CD6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08A" w:rsidRDefault="0081108A" w:rsidP="00E96CFC">
      <w:r>
        <w:separator/>
      </w:r>
    </w:p>
  </w:endnote>
  <w:endnote w:type="continuationSeparator" w:id="1">
    <w:p w:rsidR="0081108A" w:rsidRDefault="0081108A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08A" w:rsidRDefault="0081108A" w:rsidP="00E96CFC">
      <w:r>
        <w:separator/>
      </w:r>
    </w:p>
  </w:footnote>
  <w:footnote w:type="continuationSeparator" w:id="1">
    <w:p w:rsidR="0081108A" w:rsidRDefault="0081108A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2BB"/>
    <w:multiLevelType w:val="hybridMultilevel"/>
    <w:tmpl w:val="EAF08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7DBC"/>
    <w:multiLevelType w:val="hybridMultilevel"/>
    <w:tmpl w:val="AEEC35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361AB6"/>
    <w:multiLevelType w:val="hybridMultilevel"/>
    <w:tmpl w:val="028AA52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CB6616"/>
    <w:multiLevelType w:val="hybridMultilevel"/>
    <w:tmpl w:val="28F6D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B6ED9"/>
    <w:multiLevelType w:val="hybridMultilevel"/>
    <w:tmpl w:val="9BC42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B0AA3"/>
    <w:multiLevelType w:val="hybridMultilevel"/>
    <w:tmpl w:val="62B8B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729E9"/>
    <w:multiLevelType w:val="hybridMultilevel"/>
    <w:tmpl w:val="3AAC59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C6631"/>
    <w:multiLevelType w:val="hybridMultilevel"/>
    <w:tmpl w:val="63844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F416F"/>
    <w:multiLevelType w:val="hybridMultilevel"/>
    <w:tmpl w:val="F54CE7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F71F10"/>
    <w:multiLevelType w:val="hybridMultilevel"/>
    <w:tmpl w:val="A0544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D566F"/>
    <w:multiLevelType w:val="hybridMultilevel"/>
    <w:tmpl w:val="689470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42550"/>
    <w:multiLevelType w:val="hybridMultilevel"/>
    <w:tmpl w:val="41B8A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8296E"/>
    <w:multiLevelType w:val="hybridMultilevel"/>
    <w:tmpl w:val="31784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F1A8F"/>
    <w:multiLevelType w:val="hybridMultilevel"/>
    <w:tmpl w:val="0C125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001B6"/>
    <w:multiLevelType w:val="hybridMultilevel"/>
    <w:tmpl w:val="D2F2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BB79CE"/>
    <w:multiLevelType w:val="hybridMultilevel"/>
    <w:tmpl w:val="35CC4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E0769A"/>
    <w:multiLevelType w:val="hybridMultilevel"/>
    <w:tmpl w:val="A2F64D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603108"/>
    <w:multiLevelType w:val="hybridMultilevel"/>
    <w:tmpl w:val="7F648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C12261"/>
    <w:multiLevelType w:val="hybridMultilevel"/>
    <w:tmpl w:val="23BC4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A267E5"/>
    <w:multiLevelType w:val="hybridMultilevel"/>
    <w:tmpl w:val="04E2A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B01702"/>
    <w:multiLevelType w:val="hybridMultilevel"/>
    <w:tmpl w:val="C1428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42052"/>
    <w:multiLevelType w:val="hybridMultilevel"/>
    <w:tmpl w:val="68B08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F17707"/>
    <w:multiLevelType w:val="hybridMultilevel"/>
    <w:tmpl w:val="1992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67D91"/>
    <w:multiLevelType w:val="hybridMultilevel"/>
    <w:tmpl w:val="03C4B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F9358D"/>
    <w:multiLevelType w:val="hybridMultilevel"/>
    <w:tmpl w:val="321CB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7F41DE"/>
    <w:multiLevelType w:val="hybridMultilevel"/>
    <w:tmpl w:val="64520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1F2245"/>
    <w:multiLevelType w:val="hybridMultilevel"/>
    <w:tmpl w:val="EE6C4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6A4614"/>
    <w:multiLevelType w:val="hybridMultilevel"/>
    <w:tmpl w:val="502659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8D96CEA"/>
    <w:multiLevelType w:val="hybridMultilevel"/>
    <w:tmpl w:val="1D42E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172B5A"/>
    <w:multiLevelType w:val="hybridMultilevel"/>
    <w:tmpl w:val="8B9E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7F1269"/>
    <w:multiLevelType w:val="hybridMultilevel"/>
    <w:tmpl w:val="EA40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A70924"/>
    <w:multiLevelType w:val="hybridMultilevel"/>
    <w:tmpl w:val="7B3E67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6E1B03"/>
    <w:multiLevelType w:val="hybridMultilevel"/>
    <w:tmpl w:val="F5044A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DF1CDE"/>
    <w:multiLevelType w:val="hybridMultilevel"/>
    <w:tmpl w:val="6D886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220C89"/>
    <w:multiLevelType w:val="hybridMultilevel"/>
    <w:tmpl w:val="102E02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AA77B67"/>
    <w:multiLevelType w:val="hybridMultilevel"/>
    <w:tmpl w:val="F9C6C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6329DA"/>
    <w:multiLevelType w:val="hybridMultilevel"/>
    <w:tmpl w:val="77B27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EA4F9A"/>
    <w:multiLevelType w:val="hybridMultilevel"/>
    <w:tmpl w:val="3C248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5729C7"/>
    <w:multiLevelType w:val="hybridMultilevel"/>
    <w:tmpl w:val="EF6812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0577BFA"/>
    <w:multiLevelType w:val="hybridMultilevel"/>
    <w:tmpl w:val="18027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FC1CE5"/>
    <w:multiLevelType w:val="hybridMultilevel"/>
    <w:tmpl w:val="86503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72A48"/>
    <w:multiLevelType w:val="hybridMultilevel"/>
    <w:tmpl w:val="7FCC1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A329C7"/>
    <w:multiLevelType w:val="hybridMultilevel"/>
    <w:tmpl w:val="FED0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894112"/>
    <w:multiLevelType w:val="hybridMultilevel"/>
    <w:tmpl w:val="046608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9"/>
  </w:num>
  <w:num w:numId="3">
    <w:abstractNumId w:val="47"/>
  </w:num>
  <w:num w:numId="4">
    <w:abstractNumId w:val="31"/>
  </w:num>
  <w:num w:numId="5">
    <w:abstractNumId w:val="10"/>
  </w:num>
  <w:num w:numId="6">
    <w:abstractNumId w:val="37"/>
  </w:num>
  <w:num w:numId="7">
    <w:abstractNumId w:val="42"/>
  </w:num>
  <w:num w:numId="8">
    <w:abstractNumId w:val="18"/>
  </w:num>
  <w:num w:numId="9">
    <w:abstractNumId w:val="19"/>
  </w:num>
  <w:num w:numId="10">
    <w:abstractNumId w:val="23"/>
  </w:num>
  <w:num w:numId="11">
    <w:abstractNumId w:val="45"/>
  </w:num>
  <w:num w:numId="12">
    <w:abstractNumId w:val="32"/>
  </w:num>
  <w:num w:numId="13">
    <w:abstractNumId w:val="35"/>
  </w:num>
  <w:num w:numId="14">
    <w:abstractNumId w:val="6"/>
  </w:num>
  <w:num w:numId="15">
    <w:abstractNumId w:val="44"/>
  </w:num>
  <w:num w:numId="16">
    <w:abstractNumId w:val="40"/>
  </w:num>
  <w:num w:numId="17">
    <w:abstractNumId w:val="24"/>
  </w:num>
  <w:num w:numId="18">
    <w:abstractNumId w:val="36"/>
  </w:num>
  <w:num w:numId="19">
    <w:abstractNumId w:val="29"/>
  </w:num>
  <w:num w:numId="20">
    <w:abstractNumId w:val="39"/>
  </w:num>
  <w:num w:numId="21">
    <w:abstractNumId w:val="26"/>
  </w:num>
  <w:num w:numId="22">
    <w:abstractNumId w:val="25"/>
  </w:num>
  <w:num w:numId="23">
    <w:abstractNumId w:val="7"/>
  </w:num>
  <w:num w:numId="24">
    <w:abstractNumId w:val="34"/>
  </w:num>
  <w:num w:numId="25">
    <w:abstractNumId w:val="15"/>
  </w:num>
  <w:num w:numId="26">
    <w:abstractNumId w:val="41"/>
  </w:num>
  <w:num w:numId="27">
    <w:abstractNumId w:val="13"/>
  </w:num>
  <w:num w:numId="28">
    <w:abstractNumId w:val="33"/>
  </w:num>
  <w:num w:numId="29">
    <w:abstractNumId w:val="3"/>
  </w:num>
  <w:num w:numId="30">
    <w:abstractNumId w:val="9"/>
  </w:num>
  <w:num w:numId="31">
    <w:abstractNumId w:val="5"/>
  </w:num>
  <w:num w:numId="32">
    <w:abstractNumId w:val="14"/>
  </w:num>
  <w:num w:numId="33">
    <w:abstractNumId w:val="0"/>
  </w:num>
  <w:num w:numId="34">
    <w:abstractNumId w:val="20"/>
  </w:num>
  <w:num w:numId="35">
    <w:abstractNumId w:val="48"/>
  </w:num>
  <w:num w:numId="36">
    <w:abstractNumId w:val="4"/>
  </w:num>
  <w:num w:numId="37">
    <w:abstractNumId w:val="30"/>
  </w:num>
  <w:num w:numId="38">
    <w:abstractNumId w:val="11"/>
  </w:num>
  <w:num w:numId="39">
    <w:abstractNumId w:val="12"/>
  </w:num>
  <w:num w:numId="40">
    <w:abstractNumId w:val="17"/>
  </w:num>
  <w:num w:numId="41">
    <w:abstractNumId w:val="46"/>
  </w:num>
  <w:num w:numId="42">
    <w:abstractNumId w:val="21"/>
  </w:num>
  <w:num w:numId="43">
    <w:abstractNumId w:val="8"/>
  </w:num>
  <w:num w:numId="44">
    <w:abstractNumId w:val="38"/>
  </w:num>
  <w:num w:numId="45">
    <w:abstractNumId w:val="1"/>
  </w:num>
  <w:num w:numId="46">
    <w:abstractNumId w:val="28"/>
  </w:num>
  <w:num w:numId="47">
    <w:abstractNumId w:val="22"/>
  </w:num>
  <w:num w:numId="4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</w:num>
  <w:num w:numId="50">
    <w:abstractNumId w:val="4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ED1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E2F"/>
    <w:rsid w:val="00035A8E"/>
    <w:rsid w:val="00036F32"/>
    <w:rsid w:val="00037688"/>
    <w:rsid w:val="000417D2"/>
    <w:rsid w:val="00042F47"/>
    <w:rsid w:val="00044B10"/>
    <w:rsid w:val="00044E9F"/>
    <w:rsid w:val="00046FFE"/>
    <w:rsid w:val="00050079"/>
    <w:rsid w:val="00050441"/>
    <w:rsid w:val="00054651"/>
    <w:rsid w:val="00056B33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0A4F"/>
    <w:rsid w:val="0007312F"/>
    <w:rsid w:val="00075953"/>
    <w:rsid w:val="0007683D"/>
    <w:rsid w:val="00076CD8"/>
    <w:rsid w:val="00077962"/>
    <w:rsid w:val="00077BE7"/>
    <w:rsid w:val="00081093"/>
    <w:rsid w:val="00083192"/>
    <w:rsid w:val="000834BA"/>
    <w:rsid w:val="0008483B"/>
    <w:rsid w:val="000854C2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5564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C155B"/>
    <w:rsid w:val="000C2587"/>
    <w:rsid w:val="000C2FFA"/>
    <w:rsid w:val="000C49E8"/>
    <w:rsid w:val="000C4D1E"/>
    <w:rsid w:val="000C5E46"/>
    <w:rsid w:val="000C735B"/>
    <w:rsid w:val="000D0EC1"/>
    <w:rsid w:val="000D0F64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777E"/>
    <w:rsid w:val="00101E70"/>
    <w:rsid w:val="00102126"/>
    <w:rsid w:val="00104E1C"/>
    <w:rsid w:val="0010512C"/>
    <w:rsid w:val="00105AE8"/>
    <w:rsid w:val="00105B45"/>
    <w:rsid w:val="001072FE"/>
    <w:rsid w:val="0011008F"/>
    <w:rsid w:val="001119B7"/>
    <w:rsid w:val="00111ABA"/>
    <w:rsid w:val="00111D7D"/>
    <w:rsid w:val="001125B4"/>
    <w:rsid w:val="00112BD7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5B0"/>
    <w:rsid w:val="0012491E"/>
    <w:rsid w:val="00124DAE"/>
    <w:rsid w:val="00125FD5"/>
    <w:rsid w:val="001277E4"/>
    <w:rsid w:val="00130313"/>
    <w:rsid w:val="001316B0"/>
    <w:rsid w:val="00134888"/>
    <w:rsid w:val="001359B2"/>
    <w:rsid w:val="0013617C"/>
    <w:rsid w:val="00137ABD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8024F"/>
    <w:rsid w:val="00181A20"/>
    <w:rsid w:val="00183AA6"/>
    <w:rsid w:val="00184E66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AB6"/>
    <w:rsid w:val="001C75A2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1A90"/>
    <w:rsid w:val="001F29EB"/>
    <w:rsid w:val="001F318D"/>
    <w:rsid w:val="001F4F04"/>
    <w:rsid w:val="001F5A08"/>
    <w:rsid w:val="002009CF"/>
    <w:rsid w:val="0020282A"/>
    <w:rsid w:val="002034EC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6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576A9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67EA"/>
    <w:rsid w:val="00306972"/>
    <w:rsid w:val="00307975"/>
    <w:rsid w:val="00310069"/>
    <w:rsid w:val="003105AB"/>
    <w:rsid w:val="0031078C"/>
    <w:rsid w:val="00311AF7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6A99"/>
    <w:rsid w:val="003608AD"/>
    <w:rsid w:val="00362292"/>
    <w:rsid w:val="00362E21"/>
    <w:rsid w:val="00363D5F"/>
    <w:rsid w:val="003678DE"/>
    <w:rsid w:val="0037001F"/>
    <w:rsid w:val="00374CD4"/>
    <w:rsid w:val="00374DDB"/>
    <w:rsid w:val="00375282"/>
    <w:rsid w:val="003767DD"/>
    <w:rsid w:val="00376F59"/>
    <w:rsid w:val="00377126"/>
    <w:rsid w:val="00377206"/>
    <w:rsid w:val="0037777D"/>
    <w:rsid w:val="003813A9"/>
    <w:rsid w:val="00381C6E"/>
    <w:rsid w:val="003828DE"/>
    <w:rsid w:val="00382A25"/>
    <w:rsid w:val="0038347F"/>
    <w:rsid w:val="003845A0"/>
    <w:rsid w:val="0038584F"/>
    <w:rsid w:val="00390CA4"/>
    <w:rsid w:val="00393058"/>
    <w:rsid w:val="0039469C"/>
    <w:rsid w:val="00395531"/>
    <w:rsid w:val="00397942"/>
    <w:rsid w:val="003A0834"/>
    <w:rsid w:val="003A1731"/>
    <w:rsid w:val="003A37C8"/>
    <w:rsid w:val="003A3A98"/>
    <w:rsid w:val="003A3E15"/>
    <w:rsid w:val="003A574A"/>
    <w:rsid w:val="003A58E2"/>
    <w:rsid w:val="003A6A89"/>
    <w:rsid w:val="003A7068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4207"/>
    <w:rsid w:val="003C6BCF"/>
    <w:rsid w:val="003D1374"/>
    <w:rsid w:val="003D210E"/>
    <w:rsid w:val="003D223E"/>
    <w:rsid w:val="003D2ECE"/>
    <w:rsid w:val="003D3B23"/>
    <w:rsid w:val="003D3C17"/>
    <w:rsid w:val="003D7278"/>
    <w:rsid w:val="003E131A"/>
    <w:rsid w:val="003E1668"/>
    <w:rsid w:val="003E1830"/>
    <w:rsid w:val="003E1E43"/>
    <w:rsid w:val="003E1EA6"/>
    <w:rsid w:val="003E27AB"/>
    <w:rsid w:val="003E3AA9"/>
    <w:rsid w:val="003E4670"/>
    <w:rsid w:val="003E5C8C"/>
    <w:rsid w:val="003E5E57"/>
    <w:rsid w:val="003E7869"/>
    <w:rsid w:val="003F37E0"/>
    <w:rsid w:val="003F4DCF"/>
    <w:rsid w:val="00401B03"/>
    <w:rsid w:val="00401F82"/>
    <w:rsid w:val="0040270E"/>
    <w:rsid w:val="004049FB"/>
    <w:rsid w:val="00407BC3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4F08"/>
    <w:rsid w:val="00435E06"/>
    <w:rsid w:val="00435EA0"/>
    <w:rsid w:val="00441CF1"/>
    <w:rsid w:val="004421F4"/>
    <w:rsid w:val="0044294E"/>
    <w:rsid w:val="00445157"/>
    <w:rsid w:val="00446480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5513"/>
    <w:rsid w:val="004673B7"/>
    <w:rsid w:val="00467EAE"/>
    <w:rsid w:val="004702A8"/>
    <w:rsid w:val="00471572"/>
    <w:rsid w:val="00471DA2"/>
    <w:rsid w:val="004725C9"/>
    <w:rsid w:val="00474259"/>
    <w:rsid w:val="00484496"/>
    <w:rsid w:val="00490180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DF"/>
    <w:rsid w:val="004B4C78"/>
    <w:rsid w:val="004B51D5"/>
    <w:rsid w:val="004B6DBD"/>
    <w:rsid w:val="004C011E"/>
    <w:rsid w:val="004C22A7"/>
    <w:rsid w:val="004C2E0D"/>
    <w:rsid w:val="004C2EA2"/>
    <w:rsid w:val="004C3955"/>
    <w:rsid w:val="004C49F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500B41"/>
    <w:rsid w:val="005014D7"/>
    <w:rsid w:val="0050558D"/>
    <w:rsid w:val="00505E59"/>
    <w:rsid w:val="005062C3"/>
    <w:rsid w:val="005069A0"/>
    <w:rsid w:val="005076A0"/>
    <w:rsid w:val="00507C8D"/>
    <w:rsid w:val="00510D19"/>
    <w:rsid w:val="0051636B"/>
    <w:rsid w:val="005167F7"/>
    <w:rsid w:val="0051778A"/>
    <w:rsid w:val="00520D7C"/>
    <w:rsid w:val="00520DD7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66B7"/>
    <w:rsid w:val="0053672E"/>
    <w:rsid w:val="005367FF"/>
    <w:rsid w:val="00537343"/>
    <w:rsid w:val="00540CB7"/>
    <w:rsid w:val="00542661"/>
    <w:rsid w:val="00542AF3"/>
    <w:rsid w:val="005435CB"/>
    <w:rsid w:val="0054438D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53EA"/>
    <w:rsid w:val="00585589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6609"/>
    <w:rsid w:val="00596FE2"/>
    <w:rsid w:val="00597A00"/>
    <w:rsid w:val="005A0BEA"/>
    <w:rsid w:val="005A2929"/>
    <w:rsid w:val="005A51AB"/>
    <w:rsid w:val="005A5277"/>
    <w:rsid w:val="005A6096"/>
    <w:rsid w:val="005A6310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C00E4"/>
    <w:rsid w:val="005C748E"/>
    <w:rsid w:val="005C7650"/>
    <w:rsid w:val="005C7E1F"/>
    <w:rsid w:val="005D037E"/>
    <w:rsid w:val="005D0E62"/>
    <w:rsid w:val="005D1127"/>
    <w:rsid w:val="005D160F"/>
    <w:rsid w:val="005D18B0"/>
    <w:rsid w:val="005D3499"/>
    <w:rsid w:val="005D40EB"/>
    <w:rsid w:val="005D4FBD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31AF"/>
    <w:rsid w:val="00624AF8"/>
    <w:rsid w:val="00624B03"/>
    <w:rsid w:val="0062550A"/>
    <w:rsid w:val="00625C2F"/>
    <w:rsid w:val="00625D03"/>
    <w:rsid w:val="0062788D"/>
    <w:rsid w:val="006349C7"/>
    <w:rsid w:val="00637E5A"/>
    <w:rsid w:val="00640DC7"/>
    <w:rsid w:val="0064400C"/>
    <w:rsid w:val="00644B3B"/>
    <w:rsid w:val="00650A28"/>
    <w:rsid w:val="0065125B"/>
    <w:rsid w:val="00651F21"/>
    <w:rsid w:val="006521E6"/>
    <w:rsid w:val="0065390C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20BE"/>
    <w:rsid w:val="00682214"/>
    <w:rsid w:val="00682423"/>
    <w:rsid w:val="00682469"/>
    <w:rsid w:val="00683613"/>
    <w:rsid w:val="00683758"/>
    <w:rsid w:val="0068447E"/>
    <w:rsid w:val="00684D72"/>
    <w:rsid w:val="00685717"/>
    <w:rsid w:val="00686E16"/>
    <w:rsid w:val="00687B5A"/>
    <w:rsid w:val="006906B8"/>
    <w:rsid w:val="00690C38"/>
    <w:rsid w:val="006932EE"/>
    <w:rsid w:val="00695B59"/>
    <w:rsid w:val="00696280"/>
    <w:rsid w:val="006A138B"/>
    <w:rsid w:val="006A2648"/>
    <w:rsid w:val="006A33AE"/>
    <w:rsid w:val="006A3441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67D1"/>
    <w:rsid w:val="006C7670"/>
    <w:rsid w:val="006C7EEB"/>
    <w:rsid w:val="006D241B"/>
    <w:rsid w:val="006D3088"/>
    <w:rsid w:val="006D337D"/>
    <w:rsid w:val="006D4501"/>
    <w:rsid w:val="006D45F5"/>
    <w:rsid w:val="006D49F8"/>
    <w:rsid w:val="006D6864"/>
    <w:rsid w:val="006D69B9"/>
    <w:rsid w:val="006D7C7E"/>
    <w:rsid w:val="006E0F2C"/>
    <w:rsid w:val="006E108F"/>
    <w:rsid w:val="006E1B55"/>
    <w:rsid w:val="006E380D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C6"/>
    <w:rsid w:val="007035B3"/>
    <w:rsid w:val="0070733F"/>
    <w:rsid w:val="00710E18"/>
    <w:rsid w:val="007143CE"/>
    <w:rsid w:val="00714899"/>
    <w:rsid w:val="007151E0"/>
    <w:rsid w:val="00715E0A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E68"/>
    <w:rsid w:val="0073066C"/>
    <w:rsid w:val="0073158D"/>
    <w:rsid w:val="007325DF"/>
    <w:rsid w:val="007327D9"/>
    <w:rsid w:val="007329C1"/>
    <w:rsid w:val="0073303D"/>
    <w:rsid w:val="00733186"/>
    <w:rsid w:val="0073436E"/>
    <w:rsid w:val="00737434"/>
    <w:rsid w:val="007379F2"/>
    <w:rsid w:val="0074279A"/>
    <w:rsid w:val="00742FC2"/>
    <w:rsid w:val="00746625"/>
    <w:rsid w:val="007511CA"/>
    <w:rsid w:val="007517FA"/>
    <w:rsid w:val="007525D5"/>
    <w:rsid w:val="00752C1E"/>
    <w:rsid w:val="00753C36"/>
    <w:rsid w:val="007558A0"/>
    <w:rsid w:val="00756343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30CA"/>
    <w:rsid w:val="00773DFC"/>
    <w:rsid w:val="0077537F"/>
    <w:rsid w:val="007765EE"/>
    <w:rsid w:val="007803F6"/>
    <w:rsid w:val="0078129F"/>
    <w:rsid w:val="00782B9D"/>
    <w:rsid w:val="00783DEE"/>
    <w:rsid w:val="00783FE4"/>
    <w:rsid w:val="00792664"/>
    <w:rsid w:val="0079306B"/>
    <w:rsid w:val="0079349A"/>
    <w:rsid w:val="00794983"/>
    <w:rsid w:val="00797501"/>
    <w:rsid w:val="007A2FE6"/>
    <w:rsid w:val="007A3080"/>
    <w:rsid w:val="007A47B7"/>
    <w:rsid w:val="007A5160"/>
    <w:rsid w:val="007A7D10"/>
    <w:rsid w:val="007B1901"/>
    <w:rsid w:val="007B1F68"/>
    <w:rsid w:val="007B23BB"/>
    <w:rsid w:val="007B35AE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80"/>
    <w:rsid w:val="0081108A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347E"/>
    <w:rsid w:val="0087459F"/>
    <w:rsid w:val="008762C3"/>
    <w:rsid w:val="00876678"/>
    <w:rsid w:val="00876D3C"/>
    <w:rsid w:val="008821B9"/>
    <w:rsid w:val="008826DB"/>
    <w:rsid w:val="00882B88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C0ED4"/>
    <w:rsid w:val="008C11FC"/>
    <w:rsid w:val="008C346D"/>
    <w:rsid w:val="008C5237"/>
    <w:rsid w:val="008C593B"/>
    <w:rsid w:val="008C7FDF"/>
    <w:rsid w:val="008D1D33"/>
    <w:rsid w:val="008D24A9"/>
    <w:rsid w:val="008D481F"/>
    <w:rsid w:val="008D64B0"/>
    <w:rsid w:val="008D650F"/>
    <w:rsid w:val="008D7786"/>
    <w:rsid w:val="008E013D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4346"/>
    <w:rsid w:val="009672FC"/>
    <w:rsid w:val="0096787F"/>
    <w:rsid w:val="009710F3"/>
    <w:rsid w:val="00971C51"/>
    <w:rsid w:val="009725D0"/>
    <w:rsid w:val="0097284B"/>
    <w:rsid w:val="009735DE"/>
    <w:rsid w:val="009746FE"/>
    <w:rsid w:val="009751C7"/>
    <w:rsid w:val="009764F0"/>
    <w:rsid w:val="00977DAF"/>
    <w:rsid w:val="0098060D"/>
    <w:rsid w:val="00981030"/>
    <w:rsid w:val="00983C64"/>
    <w:rsid w:val="00984D9C"/>
    <w:rsid w:val="00985388"/>
    <w:rsid w:val="0098551F"/>
    <w:rsid w:val="00986D31"/>
    <w:rsid w:val="009870EF"/>
    <w:rsid w:val="009909B7"/>
    <w:rsid w:val="00991EBF"/>
    <w:rsid w:val="00995A95"/>
    <w:rsid w:val="009963F1"/>
    <w:rsid w:val="00997DDC"/>
    <w:rsid w:val="009A2672"/>
    <w:rsid w:val="009A73AB"/>
    <w:rsid w:val="009A7FAA"/>
    <w:rsid w:val="009B014F"/>
    <w:rsid w:val="009B04C2"/>
    <w:rsid w:val="009B215B"/>
    <w:rsid w:val="009B23D2"/>
    <w:rsid w:val="009B277A"/>
    <w:rsid w:val="009B2A2C"/>
    <w:rsid w:val="009B37B2"/>
    <w:rsid w:val="009B7A9F"/>
    <w:rsid w:val="009C0BF2"/>
    <w:rsid w:val="009C10B0"/>
    <w:rsid w:val="009C230E"/>
    <w:rsid w:val="009C2C21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3B3"/>
    <w:rsid w:val="009F36BB"/>
    <w:rsid w:val="009F3D32"/>
    <w:rsid w:val="009F4F1F"/>
    <w:rsid w:val="009F61F2"/>
    <w:rsid w:val="009F6839"/>
    <w:rsid w:val="009F6AE4"/>
    <w:rsid w:val="009F6D3A"/>
    <w:rsid w:val="009F6F4B"/>
    <w:rsid w:val="009F7DF9"/>
    <w:rsid w:val="00A02178"/>
    <w:rsid w:val="00A02370"/>
    <w:rsid w:val="00A0309A"/>
    <w:rsid w:val="00A0310E"/>
    <w:rsid w:val="00A0411F"/>
    <w:rsid w:val="00A047A0"/>
    <w:rsid w:val="00A055E6"/>
    <w:rsid w:val="00A06376"/>
    <w:rsid w:val="00A06954"/>
    <w:rsid w:val="00A1015E"/>
    <w:rsid w:val="00A10D83"/>
    <w:rsid w:val="00A11D17"/>
    <w:rsid w:val="00A1478F"/>
    <w:rsid w:val="00A14F77"/>
    <w:rsid w:val="00A15FC3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9AC"/>
    <w:rsid w:val="00A577E9"/>
    <w:rsid w:val="00A6002D"/>
    <w:rsid w:val="00A61E27"/>
    <w:rsid w:val="00A630A6"/>
    <w:rsid w:val="00A64E62"/>
    <w:rsid w:val="00A6670D"/>
    <w:rsid w:val="00A6764D"/>
    <w:rsid w:val="00A711BD"/>
    <w:rsid w:val="00A71CC7"/>
    <w:rsid w:val="00A71E3B"/>
    <w:rsid w:val="00A72976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E6B"/>
    <w:rsid w:val="00AD3F5F"/>
    <w:rsid w:val="00AD466C"/>
    <w:rsid w:val="00AD4D4E"/>
    <w:rsid w:val="00AD53A3"/>
    <w:rsid w:val="00AD550C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AF696D"/>
    <w:rsid w:val="00B012F1"/>
    <w:rsid w:val="00B02A5F"/>
    <w:rsid w:val="00B04E81"/>
    <w:rsid w:val="00B067EE"/>
    <w:rsid w:val="00B068DF"/>
    <w:rsid w:val="00B06C93"/>
    <w:rsid w:val="00B1043C"/>
    <w:rsid w:val="00B13AA5"/>
    <w:rsid w:val="00B13BD5"/>
    <w:rsid w:val="00B1678F"/>
    <w:rsid w:val="00B16D2A"/>
    <w:rsid w:val="00B16F20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782C"/>
    <w:rsid w:val="00B41D9E"/>
    <w:rsid w:val="00B4675E"/>
    <w:rsid w:val="00B46E12"/>
    <w:rsid w:val="00B475A4"/>
    <w:rsid w:val="00B508D8"/>
    <w:rsid w:val="00B51288"/>
    <w:rsid w:val="00B524EE"/>
    <w:rsid w:val="00B52620"/>
    <w:rsid w:val="00B52B0E"/>
    <w:rsid w:val="00B53FDE"/>
    <w:rsid w:val="00B54571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5AFE"/>
    <w:rsid w:val="00B76064"/>
    <w:rsid w:val="00B7624A"/>
    <w:rsid w:val="00B76317"/>
    <w:rsid w:val="00B77CB2"/>
    <w:rsid w:val="00B8092E"/>
    <w:rsid w:val="00B80A8D"/>
    <w:rsid w:val="00B80DA3"/>
    <w:rsid w:val="00B81D2E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2BC9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913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2E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675D"/>
    <w:rsid w:val="00CB0B0C"/>
    <w:rsid w:val="00CB1407"/>
    <w:rsid w:val="00CB2AD2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BB5"/>
    <w:rsid w:val="00CD74F9"/>
    <w:rsid w:val="00CE14A0"/>
    <w:rsid w:val="00CE24A8"/>
    <w:rsid w:val="00CE2EF5"/>
    <w:rsid w:val="00CE310D"/>
    <w:rsid w:val="00CE3FEC"/>
    <w:rsid w:val="00CE5CA6"/>
    <w:rsid w:val="00CF007C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304AA"/>
    <w:rsid w:val="00D31630"/>
    <w:rsid w:val="00D34C48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648C"/>
    <w:rsid w:val="00D60CB9"/>
    <w:rsid w:val="00D62F54"/>
    <w:rsid w:val="00D6397C"/>
    <w:rsid w:val="00D657EE"/>
    <w:rsid w:val="00D664E4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931"/>
    <w:rsid w:val="00DC025E"/>
    <w:rsid w:val="00DC05BB"/>
    <w:rsid w:val="00DC1065"/>
    <w:rsid w:val="00DC1E6A"/>
    <w:rsid w:val="00DC26EF"/>
    <w:rsid w:val="00DC4FA7"/>
    <w:rsid w:val="00DC6DED"/>
    <w:rsid w:val="00DD1558"/>
    <w:rsid w:val="00DD1962"/>
    <w:rsid w:val="00DD4998"/>
    <w:rsid w:val="00DD7456"/>
    <w:rsid w:val="00DE0381"/>
    <w:rsid w:val="00DE0533"/>
    <w:rsid w:val="00DE11EA"/>
    <w:rsid w:val="00DE21E7"/>
    <w:rsid w:val="00DE2AF3"/>
    <w:rsid w:val="00DE3550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79F0"/>
    <w:rsid w:val="00E202E7"/>
    <w:rsid w:val="00E21C00"/>
    <w:rsid w:val="00E24405"/>
    <w:rsid w:val="00E26E03"/>
    <w:rsid w:val="00E27AF1"/>
    <w:rsid w:val="00E31BC9"/>
    <w:rsid w:val="00E33C6D"/>
    <w:rsid w:val="00E3466E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C6B"/>
    <w:rsid w:val="00E47CCA"/>
    <w:rsid w:val="00E50AE2"/>
    <w:rsid w:val="00E51389"/>
    <w:rsid w:val="00E54A5C"/>
    <w:rsid w:val="00E54EB8"/>
    <w:rsid w:val="00E567DB"/>
    <w:rsid w:val="00E57083"/>
    <w:rsid w:val="00E6058C"/>
    <w:rsid w:val="00E62B93"/>
    <w:rsid w:val="00E638E0"/>
    <w:rsid w:val="00E65391"/>
    <w:rsid w:val="00E664A2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AB6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229E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3257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22FC"/>
    <w:rsid w:val="00F73401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DD"/>
    <w:rsid w:val="00F94D15"/>
    <w:rsid w:val="00F9518F"/>
    <w:rsid w:val="00F9555B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59A5"/>
    <w:rsid w:val="00FC6704"/>
    <w:rsid w:val="00FC6E2C"/>
    <w:rsid w:val="00FC7001"/>
    <w:rsid w:val="00FC72EA"/>
    <w:rsid w:val="00FD01D7"/>
    <w:rsid w:val="00FD313E"/>
    <w:rsid w:val="00FD3B14"/>
    <w:rsid w:val="00FD441D"/>
    <w:rsid w:val="00FD4B97"/>
    <w:rsid w:val="00FD5C47"/>
    <w:rsid w:val="00FD700C"/>
    <w:rsid w:val="00FD73BD"/>
    <w:rsid w:val="00FE0321"/>
    <w:rsid w:val="00FE1FFE"/>
    <w:rsid w:val="00FE380A"/>
    <w:rsid w:val="00FE5185"/>
    <w:rsid w:val="00FE6262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2125</cp:revision>
  <dcterms:created xsi:type="dcterms:W3CDTF">2017-11-15T06:59:00Z</dcterms:created>
  <dcterms:modified xsi:type="dcterms:W3CDTF">2022-01-04T12:23:00Z</dcterms:modified>
</cp:coreProperties>
</file>